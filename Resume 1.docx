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5194" w14:textId="77777777" w:rsidR="00FA0550" w:rsidRDefault="00FA0550">
      <w:pPr>
        <w:pStyle w:val="BodyText"/>
        <w:spacing w:line="259" w:lineRule="auto"/>
        <w:ind w:left="105" w:right="764"/>
        <w:rPr>
          <w:rFonts w:ascii="Cambria" w:hAnsi="Cambria"/>
          <w:b/>
          <w:sz w:val="24"/>
          <w:szCs w:val="24"/>
        </w:rPr>
      </w:pPr>
    </w:p>
    <w:p w14:paraId="660C53B1" w14:textId="77777777" w:rsidR="007D5F1F" w:rsidRDefault="007D5F1F">
      <w:pPr>
        <w:pStyle w:val="BodyText"/>
        <w:spacing w:line="259" w:lineRule="auto"/>
        <w:ind w:left="115" w:right="764" w:hanging="1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Shaik Shamshare</w:t>
      </w:r>
    </w:p>
    <w:p w14:paraId="69325196" w14:textId="4762B8D6" w:rsidR="00FA0550" w:rsidRDefault="002B77B7">
      <w:pPr>
        <w:pStyle w:val="BodyText"/>
        <w:spacing w:line="259" w:lineRule="auto"/>
        <w:ind w:left="115" w:right="764" w:hanging="10"/>
        <w:rPr>
          <w:rFonts w:hAnsi="Cambria"/>
          <w:lang w:val="en-US"/>
        </w:rPr>
      </w:pPr>
      <w:r>
        <w:rPr>
          <w:rFonts w:ascii="Cambria" w:hAnsi="Cambria"/>
          <w:b/>
        </w:rPr>
        <w:t>Email:</w:t>
      </w:r>
      <w:r w:rsidR="009561C4">
        <w:rPr>
          <w:rFonts w:hAnsi="Cambria"/>
          <w:b/>
          <w:lang w:val="en-US"/>
        </w:rPr>
        <w:t xml:space="preserve"> </w:t>
      </w:r>
      <w:r w:rsidR="007D5F1F">
        <w:rPr>
          <w:rFonts w:hAnsi="Cambria"/>
          <w:b/>
          <w:lang w:val="en-US"/>
        </w:rPr>
        <w:t>shamshares18</w:t>
      </w:r>
      <w:r w:rsidR="002F43E5">
        <w:rPr>
          <w:rFonts w:hAnsi="Cambria"/>
          <w:lang w:val="en-US"/>
        </w:rPr>
        <w:t>@gmail.com</w:t>
      </w:r>
    </w:p>
    <w:p w14:paraId="69325197" w14:textId="6CCE9F8A" w:rsidR="00FA0550" w:rsidRDefault="002B77B7">
      <w:pPr>
        <w:pStyle w:val="BodyText"/>
        <w:spacing w:line="259" w:lineRule="auto"/>
        <w:ind w:left="115" w:right="764" w:hanging="10"/>
        <w:rPr>
          <w:rFonts w:ascii="Cambria" w:hAnsi="Cambria"/>
        </w:rPr>
      </w:pPr>
      <w:r>
        <w:rPr>
          <w:rFonts w:ascii="Cambria" w:hAnsi="Cambria"/>
          <w:b/>
        </w:rPr>
        <w:t>Contact:</w:t>
      </w:r>
      <w:r w:rsidR="009561C4">
        <w:rPr>
          <w:rFonts w:ascii="Cambria" w:hAnsi="Cambria"/>
          <w:b/>
        </w:rPr>
        <w:t xml:space="preserve"> </w:t>
      </w:r>
      <w:r w:rsidR="009561C4">
        <w:rPr>
          <w:rFonts w:ascii="Cambria" w:hAnsi="Cambria"/>
        </w:rPr>
        <w:t>+91-</w:t>
      </w:r>
      <w:r w:rsidR="001E63E7">
        <w:rPr>
          <w:rFonts w:hAnsi="Cambria"/>
          <w:lang w:val="en-US"/>
        </w:rPr>
        <w:t>8008895964</w:t>
      </w:r>
    </w:p>
    <w:p w14:paraId="69325199" w14:textId="77777777" w:rsidR="00FA0550" w:rsidRDefault="00FA0550">
      <w:pPr>
        <w:pStyle w:val="BodyText"/>
        <w:spacing w:line="259" w:lineRule="auto"/>
        <w:ind w:right="764"/>
        <w:rPr>
          <w:rFonts w:ascii="Cambria" w:hAnsi="Cambria"/>
        </w:rPr>
      </w:pPr>
    </w:p>
    <w:p w14:paraId="6932519A" w14:textId="77777777" w:rsidR="00FA0550" w:rsidRDefault="009561C4">
      <w:pPr>
        <w:ind w:left="120"/>
        <w:rPr>
          <w:rFonts w:ascii="Cambria" w:hAnsi="Cambria"/>
        </w:rPr>
      </w:pPr>
      <w:r>
        <w:rPr>
          <w:rFonts w:ascii="Cambria" w:hAnsi="Cambria"/>
          <w:b/>
        </w:rPr>
        <w:t xml:space="preserve">Work Experience: </w:t>
      </w:r>
    </w:p>
    <w:p w14:paraId="6932519C" w14:textId="53E8AB47" w:rsidR="00FA0550" w:rsidRPr="002F43E5" w:rsidRDefault="00FA0550" w:rsidP="002F43E5">
      <w:pPr>
        <w:rPr>
          <w:rFonts w:ascii="Cambria" w:hAnsi="Cambria"/>
        </w:rPr>
      </w:pPr>
    </w:p>
    <w:p w14:paraId="587EF9C7" w14:textId="7635AF20" w:rsidR="000A12A7" w:rsidRDefault="00C4113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30</w:t>
      </w:r>
      <w:r w:rsidR="002F43E5">
        <w:rPr>
          <w:rFonts w:ascii="Cambria" w:hAnsi="Cambria"/>
          <w:vertAlign w:val="superscript"/>
        </w:rPr>
        <w:t>nd</w:t>
      </w:r>
      <w:r w:rsidR="000A12A7">
        <w:rPr>
          <w:rFonts w:ascii="Cambria" w:hAnsi="Cambria"/>
        </w:rPr>
        <w:t xml:space="preserve"> </w:t>
      </w:r>
      <w:r>
        <w:rPr>
          <w:rFonts w:ascii="Cambria" w:hAnsi="Cambria"/>
        </w:rPr>
        <w:t>Sep</w:t>
      </w:r>
      <w:r w:rsidR="000A12A7">
        <w:rPr>
          <w:rFonts w:ascii="Cambria" w:hAnsi="Cambria"/>
        </w:rPr>
        <w:t xml:space="preserve"> 202</w:t>
      </w:r>
      <w:r w:rsidR="002F43E5">
        <w:rPr>
          <w:rFonts w:ascii="Cambria" w:hAnsi="Cambria"/>
        </w:rPr>
        <w:t>1</w:t>
      </w:r>
      <w:r w:rsidR="000A12A7">
        <w:rPr>
          <w:rFonts w:ascii="Cambria" w:hAnsi="Cambria"/>
        </w:rPr>
        <w:t xml:space="preserve"> – Present (</w:t>
      </w:r>
      <w:r w:rsidR="002F43E5">
        <w:rPr>
          <w:rFonts w:ascii="Cambria" w:hAnsi="Cambria"/>
        </w:rPr>
        <w:t>Marlabs</w:t>
      </w:r>
      <w:r w:rsidR="000A12A7">
        <w:rPr>
          <w:rFonts w:ascii="Cambria" w:hAnsi="Cambria"/>
        </w:rPr>
        <w:t>)</w:t>
      </w:r>
    </w:p>
    <w:p w14:paraId="6932519D" w14:textId="77777777" w:rsidR="00FA0550" w:rsidRDefault="00FA0550">
      <w:pPr>
        <w:pStyle w:val="BodyText"/>
        <w:spacing w:line="259" w:lineRule="auto"/>
        <w:ind w:right="764"/>
        <w:rPr>
          <w:rFonts w:ascii="Cambria" w:hAnsi="Cambria"/>
        </w:rPr>
      </w:pPr>
    </w:p>
    <w:p w14:paraId="0249B95E" w14:textId="77777777" w:rsidR="000A12A7" w:rsidRDefault="009561C4">
      <w:pPr>
        <w:pStyle w:val="BodyText"/>
        <w:spacing w:line="259" w:lineRule="auto"/>
        <w:ind w:left="115" w:right="764" w:hanging="10"/>
        <w:rPr>
          <w:rFonts w:ascii="Cambria" w:hAnsi="Cambria"/>
          <w:b/>
        </w:rPr>
      </w:pPr>
      <w:r>
        <w:rPr>
          <w:rFonts w:ascii="Cambria" w:hAnsi="Cambria"/>
          <w:b/>
        </w:rPr>
        <w:t>Profile Summary:</w:t>
      </w:r>
    </w:p>
    <w:p w14:paraId="6932519E" w14:textId="1E7EEC8B" w:rsidR="00FA0550" w:rsidRDefault="009561C4">
      <w:pPr>
        <w:pStyle w:val="BodyText"/>
        <w:spacing w:line="259" w:lineRule="auto"/>
        <w:ind w:left="115" w:right="764" w:hanging="10"/>
        <w:rPr>
          <w:rFonts w:hAnsi="Cambria"/>
          <w:lang w:val="en-US"/>
        </w:rPr>
      </w:pPr>
      <w:r>
        <w:rPr>
          <w:rFonts w:ascii="Cambria" w:hAnsi="Cambria"/>
          <w:b/>
        </w:rPr>
        <w:t xml:space="preserve"> </w:t>
      </w:r>
      <w:r>
        <w:rPr>
          <w:rFonts w:hAnsi="Cambria"/>
          <w:lang w:val="en-US"/>
        </w:rPr>
        <w:t xml:space="preserve">I'm currently </w:t>
      </w:r>
      <w:r w:rsidR="000A12A7">
        <w:rPr>
          <w:rFonts w:hAnsi="Cambria"/>
          <w:lang w:val="en-US"/>
        </w:rPr>
        <w:t xml:space="preserve">working </w:t>
      </w:r>
      <w:r>
        <w:rPr>
          <w:rFonts w:ascii="Cambria" w:hAnsi="Cambria"/>
        </w:rPr>
        <w:t>as a</w:t>
      </w:r>
      <w:r>
        <w:rPr>
          <w:rFonts w:hAnsi="Cambria"/>
          <w:lang w:val="en-US"/>
        </w:rPr>
        <w:t xml:space="preserve"> </w:t>
      </w:r>
      <w:r w:rsidR="000A12A7">
        <w:rPr>
          <w:rFonts w:hAnsi="Cambria"/>
          <w:lang w:val="en-US"/>
        </w:rPr>
        <w:t xml:space="preserve">Software Engineer </w:t>
      </w:r>
      <w:r>
        <w:rPr>
          <w:rFonts w:hAnsi="Cambria"/>
          <w:lang w:val="en-US"/>
        </w:rPr>
        <w:t>(</w:t>
      </w:r>
      <w:r w:rsidR="002F43E5">
        <w:rPr>
          <w:rFonts w:hAnsi="Cambria"/>
          <w:lang w:val="en-US"/>
        </w:rPr>
        <w:t>PowerBuilder</w:t>
      </w:r>
      <w:r w:rsidR="000A12A7">
        <w:rPr>
          <w:rFonts w:hAnsi="Cambria"/>
          <w:lang w:val="en-US"/>
        </w:rPr>
        <w:t xml:space="preserve"> </w:t>
      </w:r>
      <w:r>
        <w:rPr>
          <w:rFonts w:hAnsi="Cambria"/>
          <w:lang w:val="en-US"/>
        </w:rPr>
        <w:t>Developer) with</w:t>
      </w:r>
      <w:r w:rsidR="002F43E5">
        <w:rPr>
          <w:rFonts w:hAnsi="Cambria"/>
          <w:lang w:val="en-US"/>
        </w:rPr>
        <w:t xml:space="preserve"> Marlabs</w:t>
      </w:r>
      <w:r w:rsidR="000A12A7">
        <w:rPr>
          <w:rFonts w:hAnsi="Cambria"/>
          <w:lang w:val="en-US"/>
        </w:rPr>
        <w:t xml:space="preserve"> </w:t>
      </w:r>
      <w:r>
        <w:rPr>
          <w:rFonts w:hAnsi="Cambria"/>
          <w:lang w:val="en-US"/>
        </w:rPr>
        <w:t xml:space="preserve">in </w:t>
      </w:r>
      <w:r w:rsidR="002F43E5">
        <w:rPr>
          <w:rFonts w:hAnsi="Cambria"/>
          <w:lang w:val="en-US"/>
        </w:rPr>
        <w:t>banking</w:t>
      </w:r>
      <w:r w:rsidR="000A12A7">
        <w:rPr>
          <w:rFonts w:hAnsi="Cambria"/>
          <w:lang w:val="en-US"/>
        </w:rPr>
        <w:t xml:space="preserve"> </w:t>
      </w:r>
      <w:r>
        <w:rPr>
          <w:rFonts w:hAnsi="Cambria"/>
          <w:lang w:val="en-US"/>
        </w:rPr>
        <w:t>domain. I'm having experience in</w:t>
      </w:r>
      <w:r w:rsidR="00C41131">
        <w:rPr>
          <w:rFonts w:hAnsi="Cambria"/>
          <w:lang w:val="en-US"/>
        </w:rPr>
        <w:t xml:space="preserve"> .Net</w:t>
      </w:r>
      <w:r>
        <w:rPr>
          <w:rFonts w:hAnsi="Cambria"/>
          <w:lang w:val="en-US"/>
        </w:rPr>
        <w:t>,</w:t>
      </w:r>
      <w:r w:rsidR="00C41131">
        <w:rPr>
          <w:rFonts w:hAnsi="Cambria"/>
          <w:lang w:val="en-US"/>
        </w:rPr>
        <w:t>C#,MSSQL Server,</w:t>
      </w:r>
      <w:r w:rsidR="000A12A7">
        <w:rPr>
          <w:rFonts w:hAnsi="Cambria"/>
          <w:b/>
          <w:bCs/>
          <w:lang w:val="en-US"/>
        </w:rPr>
        <w:t xml:space="preserve"> </w:t>
      </w:r>
      <w:r w:rsidR="000A12A7" w:rsidRPr="000A12A7">
        <w:rPr>
          <w:rFonts w:hAnsi="Cambria"/>
          <w:lang w:val="en-US"/>
        </w:rPr>
        <w:t>VMWare Horizon Client</w:t>
      </w:r>
      <w:r w:rsidR="000A12A7">
        <w:rPr>
          <w:rFonts w:hAnsi="Cambria"/>
          <w:lang w:val="en-US"/>
        </w:rPr>
        <w:t>, etc.</w:t>
      </w:r>
    </w:p>
    <w:p w14:paraId="52DAEF6C" w14:textId="77777777" w:rsidR="000A12A7" w:rsidRDefault="000A12A7">
      <w:pPr>
        <w:pStyle w:val="BodyText"/>
        <w:spacing w:line="259" w:lineRule="auto"/>
        <w:ind w:left="115" w:right="764" w:hanging="10"/>
        <w:rPr>
          <w:rFonts w:hAnsi="Cambria"/>
          <w:lang w:val="en-US"/>
        </w:rPr>
      </w:pPr>
    </w:p>
    <w:p w14:paraId="693251A0" w14:textId="77777777" w:rsidR="00FA0550" w:rsidRDefault="009561C4">
      <w:pPr>
        <w:pStyle w:val="BodyText"/>
        <w:spacing w:before="1" w:line="247" w:lineRule="auto"/>
        <w:ind w:left="115" w:right="764" w:hanging="10"/>
        <w:rPr>
          <w:rFonts w:ascii="Cambria" w:hAnsi="Cambria"/>
          <w:sz w:val="23"/>
        </w:rPr>
      </w:pPr>
      <w:r>
        <w:rPr>
          <w:rFonts w:hAnsi="Cambria"/>
          <w:lang w:val="en-US"/>
        </w:rPr>
        <w:t xml:space="preserve">I'm a </w:t>
      </w:r>
      <w:r>
        <w:rPr>
          <w:rFonts w:ascii="Cambria" w:hAnsi="Cambria"/>
        </w:rPr>
        <w:t>capable developer and has a sound understanding about business processes and thrives on ﬁnding solutions.</w:t>
      </w:r>
      <w:r>
        <w:rPr>
          <w:rFonts w:hAnsi="Cambria"/>
          <w:lang w:val="en-US"/>
        </w:rPr>
        <w:t xml:space="preserve"> I'm also having experience in interacting with business owner to gather their requirements and provide best possible solutions.</w:t>
      </w:r>
    </w:p>
    <w:p w14:paraId="693251A1" w14:textId="77777777" w:rsidR="00FA0550" w:rsidRDefault="00FA0550">
      <w:pPr>
        <w:pStyle w:val="BodyText"/>
        <w:spacing w:before="7"/>
        <w:rPr>
          <w:rFonts w:ascii="Cambria" w:hAnsi="Cambria"/>
          <w:sz w:val="23"/>
        </w:rPr>
      </w:pPr>
    </w:p>
    <w:p w14:paraId="693251A2" w14:textId="77777777" w:rsidR="00FA0550" w:rsidRDefault="009561C4">
      <w:pPr>
        <w:pStyle w:val="BodyText"/>
        <w:spacing w:before="1" w:line="247" w:lineRule="auto"/>
        <w:ind w:left="115" w:right="764" w:hanging="10"/>
        <w:rPr>
          <w:rFonts w:ascii="Cambria" w:hAnsi="Cambria"/>
          <w:sz w:val="24"/>
        </w:rPr>
      </w:pPr>
      <w:r>
        <w:rPr>
          <w:rFonts w:ascii="Cambria" w:hAnsi="Cambria"/>
          <w:b/>
        </w:rPr>
        <w:t xml:space="preserve">Career Objective: </w:t>
      </w:r>
      <w:r>
        <w:rPr>
          <w:rFonts w:ascii="Cambria" w:hAnsi="Cambria"/>
        </w:rPr>
        <w:t>Looking for a career which demands the best of my professional ability in terms of technical and analytical skill and helps me in enhancing my current skills and knowledge.</w:t>
      </w:r>
    </w:p>
    <w:p w14:paraId="693251A3" w14:textId="77777777" w:rsidR="00FA0550" w:rsidRDefault="00FA0550">
      <w:pPr>
        <w:pStyle w:val="BodyText"/>
        <w:spacing w:before="1" w:line="247" w:lineRule="auto"/>
        <w:ind w:left="115" w:right="764" w:hanging="10"/>
        <w:rPr>
          <w:rFonts w:ascii="Cambria" w:hAnsi="Cambria"/>
          <w:sz w:val="24"/>
        </w:rPr>
      </w:pPr>
    </w:p>
    <w:p w14:paraId="693251A4" w14:textId="77777777" w:rsidR="00FA0550" w:rsidRDefault="009561C4">
      <w:pPr>
        <w:pStyle w:val="Heading1"/>
        <w:ind w:left="105" w:firstLine="0"/>
        <w:rPr>
          <w:rFonts w:ascii="Cambria" w:hAnsi="Cambria"/>
        </w:rPr>
      </w:pPr>
      <w:r>
        <w:rPr>
          <w:rFonts w:ascii="Cambria" w:hAnsi="Cambria"/>
        </w:rPr>
        <w:t>Skills:</w:t>
      </w:r>
    </w:p>
    <w:p w14:paraId="693251A5" w14:textId="77777777" w:rsidR="00FA0550" w:rsidRDefault="00FA0550">
      <w:pPr>
        <w:pStyle w:val="BodyText"/>
        <w:spacing w:before="2"/>
        <w:rPr>
          <w:rFonts w:ascii="Cambria" w:hAnsi="Cambria"/>
          <w:b/>
          <w:sz w:val="25"/>
        </w:rPr>
      </w:pPr>
    </w:p>
    <w:p w14:paraId="693251A6" w14:textId="6EB9F26F" w:rsidR="00FA0550" w:rsidRDefault="00E619BC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"/>
        <w:rPr>
          <w:rFonts w:ascii="Cambria" w:hAnsi="Cambria"/>
        </w:rPr>
      </w:pPr>
      <w:r>
        <w:rPr>
          <w:rFonts w:hAnsi="Cambria"/>
          <w:lang w:val="en-US"/>
        </w:rPr>
        <w:t>SQL</w:t>
      </w:r>
    </w:p>
    <w:p w14:paraId="693251A7" w14:textId="77777777" w:rsidR="00FA0550" w:rsidRDefault="009561C4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ind w:hanging="361"/>
        <w:rPr>
          <w:rFonts w:ascii="Cambria" w:hAnsi="Cambria"/>
          <w:spacing w:val="-1"/>
        </w:rPr>
      </w:pPr>
      <w:r>
        <w:rPr>
          <w:rFonts w:hAnsi="Cambria"/>
          <w:spacing w:val="-1"/>
          <w:lang w:val="en-US"/>
        </w:rPr>
        <w:t>Code Development &amp; Enhancement</w:t>
      </w:r>
    </w:p>
    <w:p w14:paraId="61F8A173" w14:textId="287CD037" w:rsidR="000A12A7" w:rsidRPr="00E619BC" w:rsidRDefault="009561C4" w:rsidP="00E619BC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ind w:hanging="361"/>
        <w:rPr>
          <w:rFonts w:ascii="Cambria" w:hAnsi="Cambria"/>
          <w:spacing w:val="-1"/>
        </w:rPr>
      </w:pPr>
      <w:r w:rsidRPr="00E619BC">
        <w:rPr>
          <w:rFonts w:hAnsi="Cambria"/>
          <w:spacing w:val="-1"/>
          <w:lang w:val="en-US"/>
        </w:rPr>
        <w:t>Unit Testing</w:t>
      </w:r>
      <w:r w:rsidR="000A12A7" w:rsidRPr="00E619BC">
        <w:rPr>
          <w:rFonts w:hAnsi="Cambria"/>
          <w:spacing w:val="-1"/>
          <w:lang w:val="en-US"/>
        </w:rPr>
        <w:t xml:space="preserve"> </w:t>
      </w:r>
    </w:p>
    <w:p w14:paraId="693251AB" w14:textId="77777777" w:rsidR="00FA0550" w:rsidRDefault="00FA0550">
      <w:pPr>
        <w:pStyle w:val="BodyText"/>
        <w:spacing w:before="5"/>
        <w:rPr>
          <w:rFonts w:ascii="Cambria" w:hAnsi="Cambria"/>
          <w:sz w:val="25"/>
        </w:rPr>
      </w:pPr>
    </w:p>
    <w:p w14:paraId="35649620" w14:textId="28BE610C" w:rsidR="002F43E5" w:rsidRDefault="00C41131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ascii="Cambria" w:hAnsi="Cambria"/>
        </w:rPr>
        <w:t>.Net</w:t>
      </w:r>
    </w:p>
    <w:p w14:paraId="693251AE" w14:textId="326C3830" w:rsidR="00FA0550" w:rsidRPr="00C41131" w:rsidRDefault="009561C4" w:rsidP="002F43E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hAnsi="Cambria"/>
          <w:lang w:val="en-US"/>
        </w:rPr>
        <w:t>Microsoft SQL</w:t>
      </w:r>
    </w:p>
    <w:p w14:paraId="11468EEE" w14:textId="14598B8F" w:rsidR="00C41131" w:rsidRPr="002F43E5" w:rsidRDefault="00C41131" w:rsidP="002F43E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ascii="Cambria" w:hAnsi="Cambria"/>
        </w:rPr>
        <w:t>Angular JS</w:t>
      </w:r>
    </w:p>
    <w:p w14:paraId="3A042E3F" w14:textId="24B9A1B6" w:rsidR="002F43E5" w:rsidRPr="002F43E5" w:rsidRDefault="002F43E5" w:rsidP="002F43E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hAnsi="Cambria"/>
          <w:lang w:val="en-US"/>
        </w:rPr>
        <w:t>SQL Anywhere</w:t>
      </w:r>
    </w:p>
    <w:p w14:paraId="0DA7B288" w14:textId="77777777" w:rsidR="00C41131" w:rsidRPr="00C41131" w:rsidRDefault="00C41131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hAnsi="Cambria"/>
          <w:lang w:val="en-US"/>
        </w:rPr>
        <w:t>C#</w:t>
      </w:r>
    </w:p>
    <w:p w14:paraId="2CF9151A" w14:textId="20057D61" w:rsidR="000A12A7" w:rsidRDefault="000A12A7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ascii="Cambria" w:hAnsi="Cambria"/>
        </w:rPr>
        <w:t>VMWare Horizon Client</w:t>
      </w:r>
    </w:p>
    <w:p w14:paraId="51E9B246" w14:textId="3ADA558B" w:rsidR="000A12A7" w:rsidRPr="00C41131" w:rsidRDefault="000A12A7" w:rsidP="00C41131">
      <w:pPr>
        <w:tabs>
          <w:tab w:val="left" w:pos="0"/>
          <w:tab w:val="left" w:pos="840"/>
          <w:tab w:val="left" w:pos="841"/>
        </w:tabs>
        <w:ind w:left="479"/>
        <w:rPr>
          <w:rFonts w:ascii="Cambria" w:hAnsi="Cambria"/>
        </w:rPr>
      </w:pPr>
    </w:p>
    <w:p w14:paraId="693251B3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B7" w14:textId="51442DCE" w:rsidR="00FA0550" w:rsidRPr="002F43E5" w:rsidRDefault="009561C4" w:rsidP="002F43E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ascii="Cambria" w:hAnsi="Cambria"/>
        </w:rPr>
        <w:t>Tool</w:t>
      </w:r>
    </w:p>
    <w:p w14:paraId="693251B8" w14:textId="56618B02" w:rsidR="00FA0550" w:rsidRDefault="002F43E5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hAnsi="Cambria"/>
          <w:lang w:val="en-US"/>
        </w:rPr>
        <w:t>Jira</w:t>
      </w:r>
    </w:p>
    <w:p w14:paraId="5F59940C" w14:textId="0E9BF775" w:rsidR="00C41131" w:rsidRDefault="00C41131">
      <w:pPr>
        <w:pStyle w:val="ListParagraph"/>
        <w:tabs>
          <w:tab w:val="left" w:pos="840"/>
          <w:tab w:val="left" w:pos="841"/>
        </w:tabs>
        <w:spacing w:before="0"/>
        <w:rPr>
          <w:rFonts w:hAnsi="Cambria"/>
          <w:lang w:val="en-US"/>
        </w:rPr>
      </w:pPr>
      <w:r>
        <w:rPr>
          <w:rFonts w:hAnsi="Cambria"/>
          <w:lang w:val="en-US"/>
        </w:rPr>
        <w:t>VS Studio</w:t>
      </w:r>
    </w:p>
    <w:p w14:paraId="693251BA" w14:textId="5ACC0145" w:rsidR="00FA0550" w:rsidRDefault="009561C4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ascii="Cambria" w:hAnsi="Cambria"/>
        </w:rPr>
        <w:t>MS Products</w:t>
      </w:r>
    </w:p>
    <w:p w14:paraId="76A68B15" w14:textId="72A9D987" w:rsidR="002F4A40" w:rsidRDefault="002F43E5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ascii="Cambria" w:hAnsi="Cambria"/>
        </w:rPr>
        <w:t xml:space="preserve">Sybase – SQL AnyWhere </w:t>
      </w:r>
    </w:p>
    <w:p w14:paraId="03696B79" w14:textId="1E6A1B3B" w:rsidR="009C198D" w:rsidRPr="009C198D" w:rsidRDefault="000A12A7" w:rsidP="009C198D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  <w:r>
        <w:rPr>
          <w:rFonts w:ascii="Cambria" w:hAnsi="Cambria"/>
        </w:rPr>
        <w:t>Microsoft SQL Server</w:t>
      </w:r>
    </w:p>
    <w:p w14:paraId="693251BB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BC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BD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BE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BF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C0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C1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5013625D" w14:textId="77777777" w:rsidR="0045215E" w:rsidRDefault="0045215E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39C9487D" w14:textId="77777777" w:rsidR="0045215E" w:rsidRDefault="0045215E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42E1F7B0" w14:textId="77777777" w:rsidR="00C41131" w:rsidRDefault="00C41131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AC5E68A" w14:textId="77777777" w:rsidR="00C41131" w:rsidRDefault="00C41131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553B64CD" w14:textId="77777777" w:rsidR="0045215E" w:rsidRDefault="0045215E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C2" w14:textId="77777777" w:rsidR="00FA0550" w:rsidRDefault="00FA0550">
      <w:pPr>
        <w:pStyle w:val="ListParagraph"/>
        <w:tabs>
          <w:tab w:val="left" w:pos="840"/>
          <w:tab w:val="left" w:pos="841"/>
        </w:tabs>
        <w:spacing w:before="0"/>
        <w:rPr>
          <w:rFonts w:ascii="Cambria" w:hAnsi="Cambria"/>
        </w:rPr>
      </w:pPr>
    </w:p>
    <w:p w14:paraId="693251C3" w14:textId="77777777" w:rsidR="00FA0550" w:rsidRDefault="009561C4">
      <w:pPr>
        <w:pStyle w:val="Heading1"/>
        <w:spacing w:before="1"/>
        <w:ind w:left="105" w:firstLine="0"/>
        <w:rPr>
          <w:rFonts w:ascii="Cambria" w:hAnsi="Cambria"/>
        </w:rPr>
      </w:pPr>
      <w:r>
        <w:rPr>
          <w:rFonts w:ascii="Cambria" w:hAnsi="Cambria"/>
        </w:rPr>
        <w:lastRenderedPageBreak/>
        <w:t>Projects Undertaken:</w:t>
      </w:r>
    </w:p>
    <w:p w14:paraId="693251C4" w14:textId="77777777" w:rsidR="00FA0550" w:rsidRDefault="00FA0550">
      <w:pPr>
        <w:pStyle w:val="BodyText"/>
        <w:spacing w:before="1"/>
        <w:ind w:left="105"/>
        <w:rPr>
          <w:rFonts w:ascii="Cambria" w:hAnsi="Cambria"/>
        </w:rPr>
      </w:pPr>
    </w:p>
    <w:tbl>
      <w:tblPr>
        <w:tblStyle w:val="TableGrid"/>
        <w:tblW w:w="9650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72"/>
        <w:gridCol w:w="6978"/>
      </w:tblGrid>
      <w:tr w:rsidR="00FA0550" w14:paraId="693251C7" w14:textId="77777777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3251C5" w14:textId="77777777" w:rsidR="00FA0550" w:rsidRDefault="009561C4">
            <w:pPr>
              <w:pStyle w:val="TableParagraph"/>
              <w:tabs>
                <w:tab w:val="left" w:pos="828"/>
                <w:tab w:val="left" w:pos="829"/>
              </w:tabs>
              <w:spacing w:line="251" w:lineRule="aut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Project Name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51C6" w14:textId="4E981251" w:rsidR="00FA0550" w:rsidRDefault="00C41131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Portable WebForms Engine</w:t>
            </w:r>
          </w:p>
        </w:tc>
      </w:tr>
      <w:tr w:rsidR="00FA0550" w14:paraId="693251CA" w14:textId="77777777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3251C8" w14:textId="77777777" w:rsidR="00FA0550" w:rsidRDefault="009561C4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Client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51C9" w14:textId="7571D78D" w:rsidR="00FA0550" w:rsidRDefault="001C1AEA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Security Finance</w:t>
            </w:r>
          </w:p>
        </w:tc>
      </w:tr>
      <w:tr w:rsidR="00FA0550" w14:paraId="693251CD" w14:textId="77777777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3251CB" w14:textId="77777777" w:rsidR="00FA0550" w:rsidRDefault="009561C4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Duration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51CC" w14:textId="5A62B33D" w:rsidR="00FA0550" w:rsidRDefault="009561C4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June 202</w:t>
            </w:r>
            <w:r w:rsidR="001C1AEA">
              <w:rPr>
                <w:rFonts w:hAnsi="Cambria"/>
                <w:lang w:val="en-US"/>
              </w:rPr>
              <w:t>2</w:t>
            </w:r>
            <w:r>
              <w:rPr>
                <w:rFonts w:hAnsi="Cambria"/>
                <w:lang w:val="en-US"/>
              </w:rPr>
              <w:t xml:space="preserve"> </w:t>
            </w:r>
            <w:r w:rsidR="001C1AEA">
              <w:rPr>
                <w:rFonts w:hAnsi="Cambria"/>
                <w:lang w:val="en-US"/>
              </w:rPr>
              <w:t>–</w:t>
            </w:r>
            <w:r>
              <w:rPr>
                <w:rFonts w:hAnsi="Cambria"/>
                <w:lang w:val="en-US"/>
              </w:rPr>
              <w:t xml:space="preserve"> </w:t>
            </w:r>
            <w:r w:rsidR="001C1AEA">
              <w:rPr>
                <w:rFonts w:hAnsi="Cambria"/>
                <w:lang w:val="en-US"/>
              </w:rPr>
              <w:t>Oct 2022</w:t>
            </w:r>
          </w:p>
        </w:tc>
      </w:tr>
      <w:tr w:rsidR="00FA0550" w14:paraId="693251D0" w14:textId="77777777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3251CE" w14:textId="77777777" w:rsidR="00FA0550" w:rsidRDefault="009561C4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Team Size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51CF" w14:textId="2FB3C4D5" w:rsidR="00FA0550" w:rsidRDefault="009C198D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7</w:t>
            </w:r>
          </w:p>
        </w:tc>
      </w:tr>
      <w:tr w:rsidR="00FA0550" w14:paraId="693251D3" w14:textId="77777777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3251D1" w14:textId="77777777" w:rsidR="00FA0550" w:rsidRDefault="009561C4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Technology Used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51D2" w14:textId="21F8F835" w:rsidR="00FA0550" w:rsidRDefault="009C198D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Visual Studio (.Net )</w:t>
            </w:r>
          </w:p>
        </w:tc>
      </w:tr>
      <w:tr w:rsidR="00FA0550" w14:paraId="693251DB" w14:textId="77777777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3251D4" w14:textId="77777777" w:rsidR="00FA0550" w:rsidRDefault="009561C4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Roles and Responsibility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36AF" w14:textId="77777777" w:rsidR="009C198D" w:rsidRPr="009C198D" w:rsidRDefault="009561C4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Code Development</w:t>
            </w:r>
          </w:p>
          <w:p w14:paraId="693251D8" w14:textId="40E06C29" w:rsidR="00FA0550" w:rsidRPr="009C198D" w:rsidRDefault="009561C4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 w:rsidRPr="009C198D">
              <w:rPr>
                <w:rFonts w:hAnsi="Cambria"/>
                <w:lang w:val="en-US"/>
              </w:rPr>
              <w:t>CR and Defect Fixes</w:t>
            </w:r>
          </w:p>
          <w:p w14:paraId="693251D9" w14:textId="77777777" w:rsidR="00FA0550" w:rsidRDefault="009561C4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Reports and Documentation</w:t>
            </w:r>
          </w:p>
          <w:p w14:paraId="693251DA" w14:textId="77777777" w:rsidR="00FA0550" w:rsidRDefault="009561C4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Post production support</w:t>
            </w:r>
          </w:p>
        </w:tc>
      </w:tr>
    </w:tbl>
    <w:p w14:paraId="693251DC" w14:textId="1EC4BADA" w:rsidR="00FA0550" w:rsidRDefault="00FA0550">
      <w:pPr>
        <w:spacing w:before="92"/>
        <w:rPr>
          <w:rFonts w:ascii="Cambria" w:hAnsi="Cambria"/>
          <w:b/>
        </w:rPr>
      </w:pPr>
    </w:p>
    <w:tbl>
      <w:tblPr>
        <w:tblStyle w:val="TableGrid"/>
        <w:tblW w:w="9650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72"/>
        <w:gridCol w:w="6978"/>
      </w:tblGrid>
      <w:tr w:rsidR="002F4A40" w14:paraId="6BD66638" w14:textId="77777777" w:rsidTr="005C614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3AB3927" w14:textId="77777777" w:rsidR="002F4A40" w:rsidRDefault="002F4A40" w:rsidP="005C614C">
            <w:pPr>
              <w:pStyle w:val="TableParagraph"/>
              <w:tabs>
                <w:tab w:val="left" w:pos="828"/>
                <w:tab w:val="left" w:pos="829"/>
              </w:tabs>
              <w:spacing w:line="251" w:lineRule="aut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Project Name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7B63" w14:textId="58621D96" w:rsidR="002F4A40" w:rsidRDefault="009C198D" w:rsidP="005C614C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 xml:space="preserve">Esign Application </w:t>
            </w:r>
          </w:p>
        </w:tc>
      </w:tr>
      <w:tr w:rsidR="002F4A40" w14:paraId="7DBDE991" w14:textId="77777777" w:rsidTr="005C614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1C69B5" w14:textId="77777777" w:rsidR="002F4A40" w:rsidRDefault="002F4A40" w:rsidP="005C614C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Client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05DE" w14:textId="13822C81" w:rsidR="002F4A40" w:rsidRDefault="001C1AEA" w:rsidP="005C614C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Security Finance</w:t>
            </w:r>
          </w:p>
        </w:tc>
      </w:tr>
      <w:tr w:rsidR="002F4A40" w14:paraId="6979B0F7" w14:textId="77777777" w:rsidTr="005C614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9B64A4C" w14:textId="77777777" w:rsidR="002F4A40" w:rsidRDefault="002F4A40" w:rsidP="005C614C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Duration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31BB" w14:textId="3B86EFE2" w:rsidR="002F4A40" w:rsidRDefault="009C198D" w:rsidP="005C614C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 xml:space="preserve">June </w:t>
            </w:r>
            <w:r w:rsidR="001C1AEA">
              <w:rPr>
                <w:rFonts w:hAnsi="Cambria"/>
              </w:rPr>
              <w:t>202</w:t>
            </w:r>
            <w:r>
              <w:rPr>
                <w:rFonts w:hAnsi="Cambria"/>
              </w:rPr>
              <w:t>3</w:t>
            </w:r>
            <w:r w:rsidR="00CB7C14">
              <w:rPr>
                <w:rFonts w:hAnsi="Cambria"/>
              </w:rPr>
              <w:t xml:space="preserve"> </w:t>
            </w:r>
            <w:r w:rsidR="002A6C9E">
              <w:rPr>
                <w:rFonts w:hAnsi="Cambria"/>
              </w:rPr>
              <w:t>–</w:t>
            </w:r>
            <w:r>
              <w:rPr>
                <w:rFonts w:hAnsi="Cambria"/>
              </w:rPr>
              <w:t xml:space="preserve">Oct </w:t>
            </w:r>
            <w:r w:rsidR="002A6C9E">
              <w:rPr>
                <w:rFonts w:hAnsi="Cambria"/>
              </w:rPr>
              <w:t>202</w:t>
            </w:r>
            <w:r>
              <w:rPr>
                <w:rFonts w:hAnsi="Cambria"/>
              </w:rPr>
              <w:t>3</w:t>
            </w:r>
          </w:p>
        </w:tc>
      </w:tr>
      <w:tr w:rsidR="002F4A40" w14:paraId="5C6BD6E5" w14:textId="77777777" w:rsidTr="005C614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86F25B" w14:textId="77777777" w:rsidR="002F4A40" w:rsidRDefault="002F4A40" w:rsidP="005C614C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Team Size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8C36" w14:textId="166A74B8" w:rsidR="002F4A40" w:rsidRDefault="009C198D" w:rsidP="005C614C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9</w:t>
            </w:r>
          </w:p>
        </w:tc>
      </w:tr>
      <w:tr w:rsidR="002F4A40" w14:paraId="4FCA206F" w14:textId="77777777" w:rsidTr="005C614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2002E2" w14:textId="77777777" w:rsidR="002F4A40" w:rsidRDefault="002F4A40" w:rsidP="005C614C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Technology Used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5CF6" w14:textId="76550CE4" w:rsidR="002F4A40" w:rsidRDefault="001C1AEA" w:rsidP="005C614C">
            <w:pPr>
              <w:pStyle w:val="BodyText"/>
              <w:spacing w:before="1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PowerBuilder, SQL</w:t>
            </w:r>
          </w:p>
        </w:tc>
      </w:tr>
      <w:tr w:rsidR="002F4A40" w14:paraId="4CDF6A50" w14:textId="77777777" w:rsidTr="005C614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4B1EB7" w14:textId="77777777" w:rsidR="002F4A40" w:rsidRDefault="002F4A40" w:rsidP="005C614C">
            <w:pPr>
              <w:pStyle w:val="BodyText"/>
              <w:spacing w:before="1"/>
              <w:rPr>
                <w:rFonts w:ascii="Cambria" w:hAnsi="Cambria"/>
                <w:b/>
                <w:bCs/>
              </w:rPr>
            </w:pPr>
            <w:r>
              <w:rPr>
                <w:rFonts w:hAnsi="Cambria"/>
                <w:b/>
                <w:bCs/>
                <w:lang w:val="en-US"/>
              </w:rPr>
              <w:t>Roles and Responsibility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C27F" w14:textId="77777777" w:rsidR="002F4A40" w:rsidRPr="009C198D" w:rsidRDefault="002F4A40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 w:rsidRPr="001C1AEA">
              <w:rPr>
                <w:rFonts w:hAnsi="Cambria"/>
                <w:lang w:val="en-US"/>
              </w:rPr>
              <w:t>Code Development</w:t>
            </w:r>
          </w:p>
          <w:p w14:paraId="095C4DC6" w14:textId="77777777" w:rsidR="009C198D" w:rsidRPr="009C198D" w:rsidRDefault="009C198D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DB Backup</w:t>
            </w:r>
          </w:p>
          <w:p w14:paraId="1462CF5E" w14:textId="77777777" w:rsidR="009C198D" w:rsidRPr="009C198D" w:rsidRDefault="009C198D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Post Production Support</w:t>
            </w:r>
          </w:p>
          <w:p w14:paraId="40DCFA64" w14:textId="77777777" w:rsidR="009C198D" w:rsidRPr="009C198D" w:rsidRDefault="009C198D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>
              <w:rPr>
                <w:rFonts w:hAnsi="Cambria"/>
              </w:rPr>
              <w:t>Enhacements</w:t>
            </w:r>
          </w:p>
          <w:p w14:paraId="787EAC49" w14:textId="77777777" w:rsidR="009C198D" w:rsidRPr="001C1AEA" w:rsidRDefault="009C198D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Handling Tickets raised by User.</w:t>
            </w:r>
          </w:p>
          <w:p w14:paraId="049E6D9A" w14:textId="21C6F160" w:rsidR="009C198D" w:rsidRPr="009C198D" w:rsidRDefault="009C198D" w:rsidP="009C198D">
            <w:pPr>
              <w:pStyle w:val="BodyText"/>
              <w:numPr>
                <w:ilvl w:val="0"/>
                <w:numId w:val="10"/>
              </w:numPr>
              <w:spacing w:before="1"/>
              <w:rPr>
                <w:rFonts w:ascii="Cambria" w:hAnsi="Cambria"/>
              </w:rPr>
            </w:pPr>
            <w:r w:rsidRPr="001C1AEA">
              <w:rPr>
                <w:rFonts w:hAnsi="Cambria"/>
              </w:rPr>
              <w:t>Working on Change Requests, Incident and Service Request</w:t>
            </w:r>
            <w:r>
              <w:rPr>
                <w:rFonts w:ascii="Cambria" w:hAnsi="Cambria"/>
              </w:rPr>
              <w:t>.</w:t>
            </w:r>
          </w:p>
        </w:tc>
      </w:tr>
    </w:tbl>
    <w:p w14:paraId="7C40F95C" w14:textId="6ED6F2F7" w:rsidR="002F4A40" w:rsidRDefault="002F4A40">
      <w:pPr>
        <w:spacing w:before="92"/>
        <w:rPr>
          <w:rFonts w:ascii="Cambria" w:hAnsi="Cambria"/>
          <w:b/>
        </w:rPr>
      </w:pPr>
    </w:p>
    <w:p w14:paraId="4733E132" w14:textId="0B8AEEE7" w:rsidR="00FE4F45" w:rsidRDefault="00FE4F45">
      <w:pPr>
        <w:spacing w:before="92"/>
        <w:rPr>
          <w:rFonts w:ascii="Cambria" w:hAnsi="Cambria"/>
          <w:b/>
        </w:rPr>
      </w:pPr>
    </w:p>
    <w:p w14:paraId="6BFBDDF2" w14:textId="387E7870" w:rsidR="00660D65" w:rsidRDefault="00660D65">
      <w:pPr>
        <w:spacing w:before="92"/>
        <w:rPr>
          <w:rFonts w:ascii="Cambria" w:hAnsi="Cambria"/>
          <w:b/>
        </w:rPr>
      </w:pPr>
    </w:p>
    <w:p w14:paraId="66DF2D56" w14:textId="1ADB357B" w:rsidR="00660D65" w:rsidRDefault="00660D65">
      <w:pPr>
        <w:spacing w:before="92"/>
        <w:rPr>
          <w:rFonts w:ascii="Cambria" w:hAnsi="Cambria"/>
          <w:b/>
        </w:rPr>
      </w:pPr>
    </w:p>
    <w:p w14:paraId="669F5F1C" w14:textId="0B10B48E" w:rsidR="00660D65" w:rsidRDefault="00660D65">
      <w:pPr>
        <w:spacing w:before="92"/>
        <w:rPr>
          <w:rFonts w:ascii="Cambria" w:hAnsi="Cambria"/>
          <w:b/>
        </w:rPr>
      </w:pPr>
    </w:p>
    <w:sectPr w:rsidR="00660D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80" w:right="1520" w:bottom="280" w:left="600" w:header="0" w:footer="0" w:gutter="0"/>
      <w:cols w:space="72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9471" w14:textId="77777777" w:rsidR="00884A96" w:rsidRDefault="00884A96" w:rsidP="000A12A7">
      <w:r>
        <w:separator/>
      </w:r>
    </w:p>
  </w:endnote>
  <w:endnote w:type="continuationSeparator" w:id="0">
    <w:p w14:paraId="13B69532" w14:textId="77777777" w:rsidR="00884A96" w:rsidRDefault="00884A96" w:rsidP="000A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F6F0" w14:textId="56CA044F" w:rsidR="000A12A7" w:rsidRDefault="000A12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142F1B" wp14:editId="1407A0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52145"/>
              <wp:effectExtent l="0" t="0" r="5715" b="0"/>
              <wp:wrapNone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E3EEE3" w14:textId="07504865" w:rsidR="000A12A7" w:rsidRPr="000A12A7" w:rsidRDefault="000A12A7" w:rsidP="000A12A7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0A12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142F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50.55pt;height:51.3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" filled="f" stroked="f">
              <v:textbox style="mso-fit-shape-to-text:t" inset="0,0,0,28pt">
                <w:txbxContent>
                  <w:p w14:paraId="14E3EEE3" w14:textId="07504865" w:rsidR="000A12A7" w:rsidRPr="000A12A7" w:rsidRDefault="000A12A7" w:rsidP="000A12A7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0A12A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B01C" w14:textId="66A43B3A" w:rsidR="000A12A7" w:rsidRDefault="000A12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81012D" wp14:editId="2A588579">
              <wp:simplePos x="381000" y="98996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52145"/>
              <wp:effectExtent l="0" t="0" r="5715" b="0"/>
              <wp:wrapNone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E588D3" w14:textId="4FBEBB54" w:rsidR="000A12A7" w:rsidRPr="000A12A7" w:rsidRDefault="000A12A7" w:rsidP="000A12A7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0A12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8101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50.55pt;height:51.3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" filled="f" stroked="f">
              <v:textbox style="mso-fit-shape-to-text:t" inset="0,0,0,28pt">
                <w:txbxContent>
                  <w:p w14:paraId="1BE588D3" w14:textId="4FBEBB54" w:rsidR="000A12A7" w:rsidRPr="000A12A7" w:rsidRDefault="000A12A7" w:rsidP="000A12A7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0A12A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82E7" w14:textId="0F06F6E2" w:rsidR="000A12A7" w:rsidRDefault="000A12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39FF77" wp14:editId="5B81582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52145"/>
              <wp:effectExtent l="0" t="0" r="5715" b="0"/>
              <wp:wrapNone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8F47A" w14:textId="21B7CCC1" w:rsidR="000A12A7" w:rsidRPr="000A12A7" w:rsidRDefault="000A12A7" w:rsidP="000A12A7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0A12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39FF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50.55pt;height:51.3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" filled="f" stroked="f">
              <v:textbox style="mso-fit-shape-to-text:t" inset="0,0,0,28pt">
                <w:txbxContent>
                  <w:p w14:paraId="39A8F47A" w14:textId="21B7CCC1" w:rsidR="000A12A7" w:rsidRPr="000A12A7" w:rsidRDefault="000A12A7" w:rsidP="000A12A7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0A12A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6EFF" w14:textId="77777777" w:rsidR="00884A96" w:rsidRDefault="00884A96" w:rsidP="000A12A7">
      <w:r>
        <w:separator/>
      </w:r>
    </w:p>
  </w:footnote>
  <w:footnote w:type="continuationSeparator" w:id="0">
    <w:p w14:paraId="16A0C137" w14:textId="77777777" w:rsidR="00884A96" w:rsidRDefault="00884A96" w:rsidP="000A1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E9F9" w14:textId="77777777" w:rsidR="000A12A7" w:rsidRDefault="000A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08EE" w14:textId="77777777" w:rsidR="000A12A7" w:rsidRDefault="000A1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5CEB2" w14:textId="77777777" w:rsidR="000A12A7" w:rsidRDefault="000A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93A257D6">
      <w:start w:val="1"/>
      <w:numFmt w:val="bullet"/>
      <w:lvlText w:val="•"/>
      <w:lvlJc w:val="left"/>
      <w:pPr>
        <w:tabs>
          <w:tab w:val="left" w:pos="0"/>
        </w:tabs>
        <w:ind w:left="840" w:hanging="361"/>
      </w:pPr>
      <w:rPr>
        <w:rFonts w:ascii="Times New Roman" w:hAnsi="Times New Roman" w:cs="Times New Roman" w:hint="default"/>
      </w:rPr>
    </w:lvl>
    <w:lvl w:ilvl="1" w:tplc="02003AC6">
      <w:start w:val="1"/>
      <w:numFmt w:val="bullet"/>
      <w:lvlText w:val="•"/>
      <w:lvlJc w:val="left"/>
      <w:pPr>
        <w:tabs>
          <w:tab w:val="left" w:pos="0"/>
        </w:tabs>
        <w:ind w:left="1560" w:hanging="360"/>
      </w:pPr>
      <w:rPr>
        <w:rFonts w:ascii="Arial" w:hAnsi="Arial" w:cs="Arial" w:hint="default"/>
      </w:rPr>
    </w:lvl>
    <w:lvl w:ilvl="2" w:tplc="43B633A8">
      <w:start w:val="1"/>
      <w:numFmt w:val="bullet"/>
      <w:lvlText w:val=""/>
      <w:lvlJc w:val="left"/>
      <w:pPr>
        <w:tabs>
          <w:tab w:val="left" w:pos="0"/>
        </w:tabs>
        <w:ind w:left="2511" w:hanging="360"/>
      </w:pPr>
      <w:rPr>
        <w:rFonts w:ascii="Symbol" w:hAnsi="Symbol" w:cs="Symbol" w:hint="default"/>
      </w:rPr>
    </w:lvl>
    <w:lvl w:ilvl="3" w:tplc="453433C8">
      <w:start w:val="1"/>
      <w:numFmt w:val="bullet"/>
      <w:lvlText w:val=""/>
      <w:lvlJc w:val="left"/>
      <w:pPr>
        <w:tabs>
          <w:tab w:val="left" w:pos="0"/>
        </w:tabs>
        <w:ind w:left="3462" w:hanging="360"/>
      </w:pPr>
      <w:rPr>
        <w:rFonts w:ascii="Symbol" w:hAnsi="Symbol" w:cs="Symbol" w:hint="default"/>
      </w:rPr>
    </w:lvl>
    <w:lvl w:ilvl="4" w:tplc="F7F2823C">
      <w:start w:val="1"/>
      <w:numFmt w:val="bullet"/>
      <w:lvlText w:val=""/>
      <w:lvlJc w:val="left"/>
      <w:pPr>
        <w:tabs>
          <w:tab w:val="left" w:pos="0"/>
        </w:tabs>
        <w:ind w:left="4413" w:hanging="360"/>
      </w:pPr>
      <w:rPr>
        <w:rFonts w:ascii="Symbol" w:hAnsi="Symbol" w:cs="Symbol" w:hint="default"/>
      </w:rPr>
    </w:lvl>
    <w:lvl w:ilvl="5" w:tplc="DBAAAF88">
      <w:start w:val="1"/>
      <w:numFmt w:val="bullet"/>
      <w:lvlText w:val=""/>
      <w:lvlJc w:val="left"/>
      <w:pPr>
        <w:tabs>
          <w:tab w:val="left" w:pos="0"/>
        </w:tabs>
        <w:ind w:left="5364" w:hanging="360"/>
      </w:pPr>
      <w:rPr>
        <w:rFonts w:ascii="Symbol" w:hAnsi="Symbol" w:cs="Symbol" w:hint="default"/>
      </w:rPr>
    </w:lvl>
    <w:lvl w:ilvl="6" w:tplc="A4CA5706">
      <w:start w:val="1"/>
      <w:numFmt w:val="bullet"/>
      <w:lvlText w:val=""/>
      <w:lvlJc w:val="left"/>
      <w:pPr>
        <w:tabs>
          <w:tab w:val="left" w:pos="0"/>
        </w:tabs>
        <w:ind w:left="6315" w:hanging="360"/>
      </w:pPr>
      <w:rPr>
        <w:rFonts w:ascii="Symbol" w:hAnsi="Symbol" w:cs="Symbol" w:hint="default"/>
      </w:rPr>
    </w:lvl>
    <w:lvl w:ilvl="7" w:tplc="153E562C">
      <w:start w:val="1"/>
      <w:numFmt w:val="bullet"/>
      <w:lvlText w:val=""/>
      <w:lvlJc w:val="left"/>
      <w:pPr>
        <w:tabs>
          <w:tab w:val="left" w:pos="0"/>
        </w:tabs>
        <w:ind w:left="7266" w:hanging="360"/>
      </w:pPr>
      <w:rPr>
        <w:rFonts w:ascii="Symbol" w:hAnsi="Symbol" w:cs="Symbol" w:hint="default"/>
      </w:rPr>
    </w:lvl>
    <w:lvl w:ilvl="8" w:tplc="632A9D86">
      <w:start w:val="1"/>
      <w:numFmt w:val="bullet"/>
      <w:lvlText w:val=""/>
      <w:lvlJc w:val="left"/>
      <w:pPr>
        <w:tabs>
          <w:tab w:val="left" w:pos="0"/>
        </w:tabs>
        <w:ind w:left="8217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A25ABF54">
      <w:start w:val="1"/>
      <w:numFmt w:val="bullet"/>
      <w:lvlText w:val="•"/>
      <w:lvlJc w:val="left"/>
      <w:pPr>
        <w:tabs>
          <w:tab w:val="left" w:pos="0"/>
        </w:tabs>
        <w:ind w:left="840" w:hanging="361"/>
      </w:pPr>
      <w:rPr>
        <w:rFonts w:ascii="Arial" w:hAnsi="Arial" w:cs="Arial" w:hint="default"/>
      </w:rPr>
    </w:lvl>
    <w:lvl w:ilvl="1" w:tplc="97F6208E">
      <w:start w:val="1"/>
      <w:numFmt w:val="bullet"/>
      <w:lvlText w:val=""/>
      <w:lvlJc w:val="left"/>
      <w:pPr>
        <w:tabs>
          <w:tab w:val="left" w:pos="0"/>
        </w:tabs>
        <w:ind w:left="1768" w:hanging="361"/>
      </w:pPr>
      <w:rPr>
        <w:rFonts w:ascii="Symbol" w:hAnsi="Symbol" w:cs="Symbol" w:hint="default"/>
      </w:rPr>
    </w:lvl>
    <w:lvl w:ilvl="2" w:tplc="37FAD160">
      <w:start w:val="1"/>
      <w:numFmt w:val="bullet"/>
      <w:lvlText w:val=""/>
      <w:lvlJc w:val="left"/>
      <w:pPr>
        <w:tabs>
          <w:tab w:val="left" w:pos="0"/>
        </w:tabs>
        <w:ind w:left="2696" w:hanging="361"/>
      </w:pPr>
      <w:rPr>
        <w:rFonts w:ascii="Symbol" w:hAnsi="Symbol" w:cs="Symbol" w:hint="default"/>
      </w:rPr>
    </w:lvl>
    <w:lvl w:ilvl="3" w:tplc="08DC227C">
      <w:start w:val="1"/>
      <w:numFmt w:val="bullet"/>
      <w:lvlText w:val=""/>
      <w:lvlJc w:val="left"/>
      <w:pPr>
        <w:tabs>
          <w:tab w:val="left" w:pos="0"/>
        </w:tabs>
        <w:ind w:left="3624" w:hanging="361"/>
      </w:pPr>
      <w:rPr>
        <w:rFonts w:ascii="Symbol" w:hAnsi="Symbol" w:cs="Symbol" w:hint="default"/>
      </w:rPr>
    </w:lvl>
    <w:lvl w:ilvl="4" w:tplc="4A32F1B2">
      <w:start w:val="1"/>
      <w:numFmt w:val="bullet"/>
      <w:lvlText w:val=""/>
      <w:lvlJc w:val="left"/>
      <w:pPr>
        <w:tabs>
          <w:tab w:val="left" w:pos="0"/>
        </w:tabs>
        <w:ind w:left="4552" w:hanging="361"/>
      </w:pPr>
      <w:rPr>
        <w:rFonts w:ascii="Symbol" w:hAnsi="Symbol" w:cs="Symbol" w:hint="default"/>
      </w:rPr>
    </w:lvl>
    <w:lvl w:ilvl="5" w:tplc="DA1CE8B2">
      <w:start w:val="1"/>
      <w:numFmt w:val="bullet"/>
      <w:lvlText w:val=""/>
      <w:lvlJc w:val="left"/>
      <w:pPr>
        <w:tabs>
          <w:tab w:val="left" w:pos="0"/>
        </w:tabs>
        <w:ind w:left="5480" w:hanging="361"/>
      </w:pPr>
      <w:rPr>
        <w:rFonts w:ascii="Symbol" w:hAnsi="Symbol" w:cs="Symbol" w:hint="default"/>
      </w:rPr>
    </w:lvl>
    <w:lvl w:ilvl="6" w:tplc="B8BCB752">
      <w:start w:val="1"/>
      <w:numFmt w:val="bullet"/>
      <w:lvlText w:val=""/>
      <w:lvlJc w:val="left"/>
      <w:pPr>
        <w:tabs>
          <w:tab w:val="left" w:pos="0"/>
        </w:tabs>
        <w:ind w:left="6408" w:hanging="361"/>
      </w:pPr>
      <w:rPr>
        <w:rFonts w:ascii="Symbol" w:hAnsi="Symbol" w:cs="Symbol" w:hint="default"/>
      </w:rPr>
    </w:lvl>
    <w:lvl w:ilvl="7" w:tplc="5C0462E6">
      <w:start w:val="1"/>
      <w:numFmt w:val="bullet"/>
      <w:lvlText w:val=""/>
      <w:lvlJc w:val="left"/>
      <w:pPr>
        <w:tabs>
          <w:tab w:val="left" w:pos="0"/>
        </w:tabs>
        <w:ind w:left="7336" w:hanging="361"/>
      </w:pPr>
      <w:rPr>
        <w:rFonts w:ascii="Symbol" w:hAnsi="Symbol" w:cs="Symbol" w:hint="default"/>
      </w:rPr>
    </w:lvl>
    <w:lvl w:ilvl="8" w:tplc="703C3754">
      <w:start w:val="1"/>
      <w:numFmt w:val="bullet"/>
      <w:lvlText w:val=""/>
      <w:lvlJc w:val="left"/>
      <w:pPr>
        <w:tabs>
          <w:tab w:val="left" w:pos="0"/>
        </w:tabs>
        <w:ind w:left="8264" w:hanging="361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2842C254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plc="C1186E28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plc="5AC00DCA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plc="41E07E7E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plc="07D0F4B6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plc="B30A1F4E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plc="34367D7A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plc="2B66398C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plc="31A275C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04"/>
    <w:multiLevelType w:val="hybridMultilevel"/>
    <w:tmpl w:val="00000000"/>
    <w:lvl w:ilvl="0" w:tplc="A888EDC0">
      <w:start w:val="1"/>
      <w:numFmt w:val="bullet"/>
      <w:lvlText w:val="•"/>
      <w:lvlJc w:val="left"/>
      <w:pPr>
        <w:tabs>
          <w:tab w:val="left" w:pos="0"/>
        </w:tabs>
        <w:ind w:left="828" w:hanging="360"/>
      </w:pPr>
      <w:rPr>
        <w:rFonts w:ascii="Times New Roman" w:hAnsi="Times New Roman" w:cs="Times New Roman" w:hint="default"/>
      </w:rPr>
    </w:lvl>
    <w:lvl w:ilvl="1" w:tplc="85E059DA">
      <w:start w:val="1"/>
      <w:numFmt w:val="bullet"/>
      <w:lvlText w:val=""/>
      <w:lvlJc w:val="left"/>
      <w:pPr>
        <w:tabs>
          <w:tab w:val="left" w:pos="0"/>
        </w:tabs>
        <w:ind w:left="1454" w:hanging="360"/>
      </w:pPr>
      <w:rPr>
        <w:rFonts w:ascii="Symbol" w:hAnsi="Symbol" w:cs="Symbol" w:hint="default"/>
      </w:rPr>
    </w:lvl>
    <w:lvl w:ilvl="2" w:tplc="7CBCC694">
      <w:start w:val="1"/>
      <w:numFmt w:val="bullet"/>
      <w:lvlText w:val=""/>
      <w:lvlJc w:val="left"/>
      <w:pPr>
        <w:tabs>
          <w:tab w:val="left" w:pos="0"/>
        </w:tabs>
        <w:ind w:left="2088" w:hanging="360"/>
      </w:pPr>
      <w:rPr>
        <w:rFonts w:ascii="Symbol" w:hAnsi="Symbol" w:cs="Symbol" w:hint="default"/>
      </w:rPr>
    </w:lvl>
    <w:lvl w:ilvl="3" w:tplc="993E4B2E">
      <w:start w:val="1"/>
      <w:numFmt w:val="bullet"/>
      <w:lvlText w:val=""/>
      <w:lvlJc w:val="left"/>
      <w:pPr>
        <w:tabs>
          <w:tab w:val="left" w:pos="0"/>
        </w:tabs>
        <w:ind w:left="2722" w:hanging="360"/>
      </w:pPr>
      <w:rPr>
        <w:rFonts w:ascii="Symbol" w:hAnsi="Symbol" w:cs="Symbol" w:hint="default"/>
      </w:rPr>
    </w:lvl>
    <w:lvl w:ilvl="4" w:tplc="73E22DF0">
      <w:start w:val="1"/>
      <w:numFmt w:val="bullet"/>
      <w:lvlText w:val=""/>
      <w:lvlJc w:val="left"/>
      <w:pPr>
        <w:tabs>
          <w:tab w:val="left" w:pos="0"/>
        </w:tabs>
        <w:ind w:left="3357" w:hanging="360"/>
      </w:pPr>
      <w:rPr>
        <w:rFonts w:ascii="Symbol" w:hAnsi="Symbol" w:cs="Symbol" w:hint="default"/>
      </w:rPr>
    </w:lvl>
    <w:lvl w:ilvl="5" w:tplc="AB22B9AC">
      <w:start w:val="1"/>
      <w:numFmt w:val="bullet"/>
      <w:lvlText w:val=""/>
      <w:lvlJc w:val="left"/>
      <w:pPr>
        <w:tabs>
          <w:tab w:val="left" w:pos="0"/>
        </w:tabs>
        <w:ind w:left="3991" w:hanging="360"/>
      </w:pPr>
      <w:rPr>
        <w:rFonts w:ascii="Symbol" w:hAnsi="Symbol" w:cs="Symbol" w:hint="default"/>
      </w:rPr>
    </w:lvl>
    <w:lvl w:ilvl="6" w:tplc="8FE49B5A">
      <w:start w:val="1"/>
      <w:numFmt w:val="bullet"/>
      <w:lvlText w:val=""/>
      <w:lvlJc w:val="left"/>
      <w:pPr>
        <w:tabs>
          <w:tab w:val="left" w:pos="0"/>
        </w:tabs>
        <w:ind w:left="4625" w:hanging="360"/>
      </w:pPr>
      <w:rPr>
        <w:rFonts w:ascii="Symbol" w:hAnsi="Symbol" w:cs="Symbol" w:hint="default"/>
      </w:rPr>
    </w:lvl>
    <w:lvl w:ilvl="7" w:tplc="6C8E12D6">
      <w:start w:val="1"/>
      <w:numFmt w:val="bullet"/>
      <w:lvlText w:val=""/>
      <w:lvlJc w:val="left"/>
      <w:pPr>
        <w:tabs>
          <w:tab w:val="left" w:pos="0"/>
        </w:tabs>
        <w:ind w:left="5260" w:hanging="360"/>
      </w:pPr>
      <w:rPr>
        <w:rFonts w:ascii="Symbol" w:hAnsi="Symbol" w:cs="Symbol" w:hint="default"/>
      </w:rPr>
    </w:lvl>
    <w:lvl w:ilvl="8" w:tplc="F8B006C2">
      <w:start w:val="1"/>
      <w:numFmt w:val="bullet"/>
      <w:lvlText w:val=""/>
      <w:lvlJc w:val="left"/>
      <w:pPr>
        <w:tabs>
          <w:tab w:val="left" w:pos="0"/>
        </w:tabs>
        <w:ind w:left="5894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51DE04B0">
      <w:start w:val="1"/>
      <w:numFmt w:val="bullet"/>
      <w:lvlText w:val="•"/>
      <w:lvlJc w:val="left"/>
      <w:pPr>
        <w:tabs>
          <w:tab w:val="left" w:pos="0"/>
        </w:tabs>
        <w:ind w:left="828" w:hanging="360"/>
      </w:pPr>
      <w:rPr>
        <w:rFonts w:ascii="Times New Roman" w:hAnsi="Times New Roman" w:cs="Times New Roman" w:hint="default"/>
      </w:rPr>
    </w:lvl>
    <w:lvl w:ilvl="1" w:tplc="46102A96">
      <w:start w:val="1"/>
      <w:numFmt w:val="bullet"/>
      <w:lvlText w:val=""/>
      <w:lvlJc w:val="left"/>
      <w:pPr>
        <w:tabs>
          <w:tab w:val="left" w:pos="0"/>
        </w:tabs>
        <w:ind w:left="1454" w:hanging="360"/>
      </w:pPr>
      <w:rPr>
        <w:rFonts w:ascii="Symbol" w:hAnsi="Symbol" w:cs="Symbol" w:hint="default"/>
      </w:rPr>
    </w:lvl>
    <w:lvl w:ilvl="2" w:tplc="3A009394">
      <w:start w:val="1"/>
      <w:numFmt w:val="bullet"/>
      <w:lvlText w:val=""/>
      <w:lvlJc w:val="left"/>
      <w:pPr>
        <w:tabs>
          <w:tab w:val="left" w:pos="0"/>
        </w:tabs>
        <w:ind w:left="2088" w:hanging="360"/>
      </w:pPr>
      <w:rPr>
        <w:rFonts w:ascii="Symbol" w:hAnsi="Symbol" w:cs="Symbol" w:hint="default"/>
      </w:rPr>
    </w:lvl>
    <w:lvl w:ilvl="3" w:tplc="4322EDB0">
      <w:start w:val="1"/>
      <w:numFmt w:val="bullet"/>
      <w:lvlText w:val=""/>
      <w:lvlJc w:val="left"/>
      <w:pPr>
        <w:tabs>
          <w:tab w:val="left" w:pos="0"/>
        </w:tabs>
        <w:ind w:left="2722" w:hanging="360"/>
      </w:pPr>
      <w:rPr>
        <w:rFonts w:ascii="Symbol" w:hAnsi="Symbol" w:cs="Symbol" w:hint="default"/>
      </w:rPr>
    </w:lvl>
    <w:lvl w:ilvl="4" w:tplc="FCF88068">
      <w:start w:val="1"/>
      <w:numFmt w:val="bullet"/>
      <w:lvlText w:val=""/>
      <w:lvlJc w:val="left"/>
      <w:pPr>
        <w:tabs>
          <w:tab w:val="left" w:pos="0"/>
        </w:tabs>
        <w:ind w:left="3357" w:hanging="360"/>
      </w:pPr>
      <w:rPr>
        <w:rFonts w:ascii="Symbol" w:hAnsi="Symbol" w:cs="Symbol" w:hint="default"/>
      </w:rPr>
    </w:lvl>
    <w:lvl w:ilvl="5" w:tplc="A9EAF06E">
      <w:start w:val="1"/>
      <w:numFmt w:val="bullet"/>
      <w:lvlText w:val=""/>
      <w:lvlJc w:val="left"/>
      <w:pPr>
        <w:tabs>
          <w:tab w:val="left" w:pos="0"/>
        </w:tabs>
        <w:ind w:left="3991" w:hanging="360"/>
      </w:pPr>
      <w:rPr>
        <w:rFonts w:ascii="Symbol" w:hAnsi="Symbol" w:cs="Symbol" w:hint="default"/>
      </w:rPr>
    </w:lvl>
    <w:lvl w:ilvl="6" w:tplc="68063C24">
      <w:start w:val="1"/>
      <w:numFmt w:val="bullet"/>
      <w:lvlText w:val=""/>
      <w:lvlJc w:val="left"/>
      <w:pPr>
        <w:tabs>
          <w:tab w:val="left" w:pos="0"/>
        </w:tabs>
        <w:ind w:left="4625" w:hanging="360"/>
      </w:pPr>
      <w:rPr>
        <w:rFonts w:ascii="Symbol" w:hAnsi="Symbol" w:cs="Symbol" w:hint="default"/>
      </w:rPr>
    </w:lvl>
    <w:lvl w:ilvl="7" w:tplc="8D267E24">
      <w:start w:val="1"/>
      <w:numFmt w:val="bullet"/>
      <w:lvlText w:val=""/>
      <w:lvlJc w:val="left"/>
      <w:pPr>
        <w:tabs>
          <w:tab w:val="left" w:pos="0"/>
        </w:tabs>
        <w:ind w:left="5260" w:hanging="360"/>
      </w:pPr>
      <w:rPr>
        <w:rFonts w:ascii="Symbol" w:hAnsi="Symbol" w:cs="Symbol" w:hint="default"/>
      </w:rPr>
    </w:lvl>
    <w:lvl w:ilvl="8" w:tplc="9ECC76FA">
      <w:start w:val="1"/>
      <w:numFmt w:val="bullet"/>
      <w:lvlText w:val=""/>
      <w:lvlJc w:val="left"/>
      <w:pPr>
        <w:tabs>
          <w:tab w:val="left" w:pos="0"/>
        </w:tabs>
        <w:ind w:left="5894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405A15B6">
      <w:start w:val="1"/>
      <w:numFmt w:val="bullet"/>
      <w:lvlText w:val="•"/>
      <w:lvlJc w:val="left"/>
      <w:pPr>
        <w:tabs>
          <w:tab w:val="left" w:pos="0"/>
        </w:tabs>
        <w:ind w:left="828" w:hanging="360"/>
      </w:pPr>
      <w:rPr>
        <w:rFonts w:ascii="Times New Roman" w:hAnsi="Times New Roman" w:cs="Times New Roman" w:hint="default"/>
      </w:rPr>
    </w:lvl>
    <w:lvl w:ilvl="1" w:tplc="6F102298">
      <w:start w:val="1"/>
      <w:numFmt w:val="bullet"/>
      <w:lvlText w:val=""/>
      <w:lvlJc w:val="left"/>
      <w:pPr>
        <w:tabs>
          <w:tab w:val="left" w:pos="0"/>
        </w:tabs>
        <w:ind w:left="1454" w:hanging="360"/>
      </w:pPr>
      <w:rPr>
        <w:rFonts w:ascii="Symbol" w:hAnsi="Symbol" w:cs="Symbol" w:hint="default"/>
      </w:rPr>
    </w:lvl>
    <w:lvl w:ilvl="2" w:tplc="77CC2D44">
      <w:start w:val="1"/>
      <w:numFmt w:val="bullet"/>
      <w:lvlText w:val=""/>
      <w:lvlJc w:val="left"/>
      <w:pPr>
        <w:tabs>
          <w:tab w:val="left" w:pos="0"/>
        </w:tabs>
        <w:ind w:left="2088" w:hanging="360"/>
      </w:pPr>
      <w:rPr>
        <w:rFonts w:ascii="Symbol" w:hAnsi="Symbol" w:cs="Symbol" w:hint="default"/>
      </w:rPr>
    </w:lvl>
    <w:lvl w:ilvl="3" w:tplc="090205D6">
      <w:start w:val="1"/>
      <w:numFmt w:val="bullet"/>
      <w:lvlText w:val=""/>
      <w:lvlJc w:val="left"/>
      <w:pPr>
        <w:tabs>
          <w:tab w:val="left" w:pos="0"/>
        </w:tabs>
        <w:ind w:left="2722" w:hanging="360"/>
      </w:pPr>
      <w:rPr>
        <w:rFonts w:ascii="Symbol" w:hAnsi="Symbol" w:cs="Symbol" w:hint="default"/>
      </w:rPr>
    </w:lvl>
    <w:lvl w:ilvl="4" w:tplc="4A145CD4">
      <w:start w:val="1"/>
      <w:numFmt w:val="bullet"/>
      <w:lvlText w:val=""/>
      <w:lvlJc w:val="left"/>
      <w:pPr>
        <w:tabs>
          <w:tab w:val="left" w:pos="0"/>
        </w:tabs>
        <w:ind w:left="3357" w:hanging="360"/>
      </w:pPr>
      <w:rPr>
        <w:rFonts w:ascii="Symbol" w:hAnsi="Symbol" w:cs="Symbol" w:hint="default"/>
      </w:rPr>
    </w:lvl>
    <w:lvl w:ilvl="5" w:tplc="9370C62A">
      <w:start w:val="1"/>
      <w:numFmt w:val="bullet"/>
      <w:lvlText w:val=""/>
      <w:lvlJc w:val="left"/>
      <w:pPr>
        <w:tabs>
          <w:tab w:val="left" w:pos="0"/>
        </w:tabs>
        <w:ind w:left="3991" w:hanging="360"/>
      </w:pPr>
      <w:rPr>
        <w:rFonts w:ascii="Symbol" w:hAnsi="Symbol" w:cs="Symbol" w:hint="default"/>
      </w:rPr>
    </w:lvl>
    <w:lvl w:ilvl="6" w:tplc="BBF2C9CE">
      <w:start w:val="1"/>
      <w:numFmt w:val="bullet"/>
      <w:lvlText w:val=""/>
      <w:lvlJc w:val="left"/>
      <w:pPr>
        <w:tabs>
          <w:tab w:val="left" w:pos="0"/>
        </w:tabs>
        <w:ind w:left="4625" w:hanging="360"/>
      </w:pPr>
      <w:rPr>
        <w:rFonts w:ascii="Symbol" w:hAnsi="Symbol" w:cs="Symbol" w:hint="default"/>
      </w:rPr>
    </w:lvl>
    <w:lvl w:ilvl="7" w:tplc="83AE23AE">
      <w:start w:val="1"/>
      <w:numFmt w:val="bullet"/>
      <w:lvlText w:val=""/>
      <w:lvlJc w:val="left"/>
      <w:pPr>
        <w:tabs>
          <w:tab w:val="left" w:pos="0"/>
        </w:tabs>
        <w:ind w:left="5260" w:hanging="360"/>
      </w:pPr>
      <w:rPr>
        <w:rFonts w:ascii="Symbol" w:hAnsi="Symbol" w:cs="Symbol" w:hint="default"/>
      </w:rPr>
    </w:lvl>
    <w:lvl w:ilvl="8" w:tplc="1D244736">
      <w:start w:val="1"/>
      <w:numFmt w:val="bullet"/>
      <w:lvlText w:val=""/>
      <w:lvlJc w:val="left"/>
      <w:pPr>
        <w:tabs>
          <w:tab w:val="left" w:pos="0"/>
        </w:tabs>
        <w:ind w:left="5894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454242"/>
    <w:multiLevelType w:val="hybridMultilevel"/>
    <w:tmpl w:val="00000000"/>
    <w:lvl w:ilvl="0" w:tplc="10083EF0">
      <w:start w:val="1"/>
      <w:numFmt w:val="bullet"/>
      <w:lvlText w:val="•"/>
      <w:lvlJc w:val="left"/>
      <w:pPr>
        <w:tabs>
          <w:tab w:val="left" w:pos="0"/>
        </w:tabs>
        <w:ind w:left="828" w:hanging="360"/>
      </w:pPr>
      <w:rPr>
        <w:rFonts w:ascii="Times New Roman" w:hAnsi="Times New Roman" w:cs="Times New Roman" w:hint="default"/>
      </w:rPr>
    </w:lvl>
    <w:lvl w:ilvl="1" w:tplc="DFA2D32C">
      <w:start w:val="1"/>
      <w:numFmt w:val="bullet"/>
      <w:lvlText w:val=""/>
      <w:lvlJc w:val="left"/>
      <w:pPr>
        <w:tabs>
          <w:tab w:val="left" w:pos="0"/>
        </w:tabs>
        <w:ind w:left="1454" w:hanging="360"/>
      </w:pPr>
      <w:rPr>
        <w:rFonts w:ascii="Symbol" w:hAnsi="Symbol" w:cs="Symbol" w:hint="default"/>
      </w:rPr>
    </w:lvl>
    <w:lvl w:ilvl="2" w:tplc="CAB8A858">
      <w:start w:val="1"/>
      <w:numFmt w:val="bullet"/>
      <w:lvlText w:val=""/>
      <w:lvlJc w:val="left"/>
      <w:pPr>
        <w:tabs>
          <w:tab w:val="left" w:pos="0"/>
        </w:tabs>
        <w:ind w:left="2088" w:hanging="360"/>
      </w:pPr>
      <w:rPr>
        <w:rFonts w:ascii="Symbol" w:hAnsi="Symbol" w:cs="Symbol" w:hint="default"/>
      </w:rPr>
    </w:lvl>
    <w:lvl w:ilvl="3" w:tplc="B3AA27BE">
      <w:start w:val="1"/>
      <w:numFmt w:val="bullet"/>
      <w:lvlText w:val=""/>
      <w:lvlJc w:val="left"/>
      <w:pPr>
        <w:tabs>
          <w:tab w:val="left" w:pos="0"/>
        </w:tabs>
        <w:ind w:left="2722" w:hanging="360"/>
      </w:pPr>
      <w:rPr>
        <w:rFonts w:ascii="Symbol" w:hAnsi="Symbol" w:cs="Symbol" w:hint="default"/>
      </w:rPr>
    </w:lvl>
    <w:lvl w:ilvl="4" w:tplc="F95CCB1E">
      <w:start w:val="1"/>
      <w:numFmt w:val="bullet"/>
      <w:lvlText w:val=""/>
      <w:lvlJc w:val="left"/>
      <w:pPr>
        <w:tabs>
          <w:tab w:val="left" w:pos="0"/>
        </w:tabs>
        <w:ind w:left="3357" w:hanging="360"/>
      </w:pPr>
      <w:rPr>
        <w:rFonts w:ascii="Symbol" w:hAnsi="Symbol" w:cs="Symbol" w:hint="default"/>
      </w:rPr>
    </w:lvl>
    <w:lvl w:ilvl="5" w:tplc="DE4A4C56">
      <w:start w:val="1"/>
      <w:numFmt w:val="bullet"/>
      <w:lvlText w:val=""/>
      <w:lvlJc w:val="left"/>
      <w:pPr>
        <w:tabs>
          <w:tab w:val="left" w:pos="0"/>
        </w:tabs>
        <w:ind w:left="3991" w:hanging="360"/>
      </w:pPr>
      <w:rPr>
        <w:rFonts w:ascii="Symbol" w:hAnsi="Symbol" w:cs="Symbol" w:hint="default"/>
      </w:rPr>
    </w:lvl>
    <w:lvl w:ilvl="6" w:tplc="D6D41B10">
      <w:start w:val="1"/>
      <w:numFmt w:val="bullet"/>
      <w:lvlText w:val=""/>
      <w:lvlJc w:val="left"/>
      <w:pPr>
        <w:tabs>
          <w:tab w:val="left" w:pos="0"/>
        </w:tabs>
        <w:ind w:left="4625" w:hanging="360"/>
      </w:pPr>
      <w:rPr>
        <w:rFonts w:ascii="Symbol" w:hAnsi="Symbol" w:cs="Symbol" w:hint="default"/>
      </w:rPr>
    </w:lvl>
    <w:lvl w:ilvl="7" w:tplc="816EFCA6">
      <w:start w:val="1"/>
      <w:numFmt w:val="bullet"/>
      <w:lvlText w:val=""/>
      <w:lvlJc w:val="left"/>
      <w:pPr>
        <w:tabs>
          <w:tab w:val="left" w:pos="0"/>
        </w:tabs>
        <w:ind w:left="5260" w:hanging="360"/>
      </w:pPr>
      <w:rPr>
        <w:rFonts w:ascii="Symbol" w:hAnsi="Symbol" w:cs="Symbol" w:hint="default"/>
      </w:rPr>
    </w:lvl>
    <w:lvl w:ilvl="8" w:tplc="2EBAF578">
      <w:start w:val="1"/>
      <w:numFmt w:val="bullet"/>
      <w:lvlText w:val=""/>
      <w:lvlJc w:val="left"/>
      <w:pPr>
        <w:tabs>
          <w:tab w:val="left" w:pos="0"/>
        </w:tabs>
        <w:ind w:left="5894" w:hanging="360"/>
      </w:pPr>
      <w:rPr>
        <w:rFonts w:ascii="Symbol" w:hAnsi="Symbol" w:cs="Symbol" w:hint="default"/>
      </w:rPr>
    </w:lvl>
  </w:abstractNum>
  <w:abstractNum w:abstractNumId="9" w15:restartNumberingAfterBreak="0">
    <w:nsid w:val="69A82597"/>
    <w:multiLevelType w:val="hybridMultilevel"/>
    <w:tmpl w:val="7A48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07806">
    <w:abstractNumId w:val="2"/>
  </w:num>
  <w:num w:numId="2" w16cid:durableId="1964076866">
    <w:abstractNumId w:val="6"/>
  </w:num>
  <w:num w:numId="3" w16cid:durableId="833296710">
    <w:abstractNumId w:val="5"/>
  </w:num>
  <w:num w:numId="4" w16cid:durableId="591476266">
    <w:abstractNumId w:val="0"/>
  </w:num>
  <w:num w:numId="5" w16cid:durableId="73673245">
    <w:abstractNumId w:val="8"/>
  </w:num>
  <w:num w:numId="6" w16cid:durableId="1223252575">
    <w:abstractNumId w:val="3"/>
  </w:num>
  <w:num w:numId="7" w16cid:durableId="1688746884">
    <w:abstractNumId w:val="4"/>
  </w:num>
  <w:num w:numId="8" w16cid:durableId="1222711098">
    <w:abstractNumId w:val="1"/>
  </w:num>
  <w:num w:numId="9" w16cid:durableId="509611875">
    <w:abstractNumId w:val="2"/>
  </w:num>
  <w:num w:numId="10" w16cid:durableId="1056969272">
    <w:abstractNumId w:val="7"/>
  </w:num>
  <w:num w:numId="11" w16cid:durableId="1534687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550"/>
    <w:rsid w:val="000A12A7"/>
    <w:rsid w:val="00150459"/>
    <w:rsid w:val="001C1AEA"/>
    <w:rsid w:val="001E63E7"/>
    <w:rsid w:val="002A6C9E"/>
    <w:rsid w:val="002B77B7"/>
    <w:rsid w:val="002F43E5"/>
    <w:rsid w:val="002F4A40"/>
    <w:rsid w:val="003174EF"/>
    <w:rsid w:val="00395DE1"/>
    <w:rsid w:val="003F2128"/>
    <w:rsid w:val="0045215E"/>
    <w:rsid w:val="00517A4A"/>
    <w:rsid w:val="00535D73"/>
    <w:rsid w:val="005A01B7"/>
    <w:rsid w:val="006106E3"/>
    <w:rsid w:val="00660D65"/>
    <w:rsid w:val="007116AF"/>
    <w:rsid w:val="007D5F1F"/>
    <w:rsid w:val="00831CDB"/>
    <w:rsid w:val="00884A96"/>
    <w:rsid w:val="00897EE2"/>
    <w:rsid w:val="009561C4"/>
    <w:rsid w:val="009A3673"/>
    <w:rsid w:val="009C198D"/>
    <w:rsid w:val="00BE44DD"/>
    <w:rsid w:val="00C0285E"/>
    <w:rsid w:val="00C41131"/>
    <w:rsid w:val="00C60661"/>
    <w:rsid w:val="00C76764"/>
    <w:rsid w:val="00CB7C14"/>
    <w:rsid w:val="00E23AA3"/>
    <w:rsid w:val="00E619BC"/>
    <w:rsid w:val="00E87330"/>
    <w:rsid w:val="00F13C67"/>
    <w:rsid w:val="00FA0550"/>
    <w:rsid w:val="00F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25194"/>
  <w15:docId w15:val="{B5FD2780-28BA-468B-8347-38F9F104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link w:val="BodyTextChar"/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11"/>
      <w:ind w:left="1560" w:hanging="361"/>
    </w:pPr>
  </w:style>
  <w:style w:type="paragraph" w:customStyle="1" w:styleId="TableParagraph">
    <w:name w:val="Table Paragraph"/>
    <w:basedOn w:val="Normal"/>
    <w:qFormat/>
    <w:pPr>
      <w:spacing w:before="1"/>
      <w:ind w:left="107"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0A1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A7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A1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2A7"/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1C1AEA"/>
    <w:rPr>
      <w:rFonts w:ascii="Times New Roman" w:eastAsia="Times New Roman" w:hAnsi="Times New Roman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20d33d7-bbe4-47b8-a5ad-6a3992657a0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D/303 Vrindavan,</vt:lpstr>
    </vt:vector>
  </TitlesOfParts>
  <Company>HP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D/303 Vrindavan,</dc:title>
  <dc:creator>Shirish Jose</dc:creator>
  <cp:lastModifiedBy>Shaik Shamshare</cp:lastModifiedBy>
  <cp:revision>9</cp:revision>
  <cp:lastPrinted>1899-12-31T18:30:00Z</cp:lastPrinted>
  <dcterms:created xsi:type="dcterms:W3CDTF">2023-10-09T09:59:00Z</dcterms:created>
  <dcterms:modified xsi:type="dcterms:W3CDTF">2023-10-23T09:55:00Z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466f867c6b804e5a959976ee5a9469ab</vt:lpwstr>
  </property>
  <property fmtid="{D5CDD505-2E9C-101B-9397-08002B2CF9AE}" pid="9" name="ClassificationContentMarkingFooterShapeIds">
    <vt:lpwstr>1,2,3</vt:lpwstr>
  </property>
  <property fmtid="{D5CDD505-2E9C-101B-9397-08002B2CF9AE}" pid="10" name="ClassificationContentMarkingFooterFontProps">
    <vt:lpwstr>#000000,9,Arial</vt:lpwstr>
  </property>
  <property fmtid="{D5CDD505-2E9C-101B-9397-08002B2CF9AE}" pid="11" name="ClassificationContentMarkingFooterText">
    <vt:lpwstr>Confidential</vt:lpwstr>
  </property>
</Properties>
</file>